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DB08" w14:textId="77777777" w:rsidR="009712F2" w:rsidRDefault="00F14DF6">
      <w:pPr>
        <w:spacing w:before="2" w:line="180" w:lineRule="exact"/>
        <w:rPr>
          <w:sz w:val="18"/>
          <w:szCs w:val="18"/>
        </w:rPr>
      </w:pPr>
      <w:r>
        <w:pict w14:anchorId="51148F56">
          <v:group id="_x0000_s1027" style="position:absolute;margin-left:70.6pt;margin-top:212.7pt;width:502.8pt;height:0;z-index:-251659264;mso-position-horizontal-relative:page;mso-position-vertical-relative:page" coordorigin="1412,4254" coordsize="10056,0">
            <v:shape id="_x0000_s1028" style="position:absolute;left:1412;top:4254;width:10056;height:0" coordorigin="1412,4254" coordsize="10056,0" path="m1412,4254r10056,e" filled="f" strokeweight="1.5pt">
              <v:path arrowok="t"/>
            </v:shape>
            <w10:wrap anchorx="page" anchory="page"/>
          </v:group>
        </w:pict>
      </w:r>
    </w:p>
    <w:p w14:paraId="0CF095C1" w14:textId="77777777" w:rsidR="009712F2" w:rsidRDefault="009712F2">
      <w:pPr>
        <w:spacing w:line="200" w:lineRule="exact"/>
      </w:pPr>
    </w:p>
    <w:p w14:paraId="04ADCA69" w14:textId="77777777" w:rsidR="009712F2" w:rsidRDefault="00F14DF6">
      <w:pPr>
        <w:spacing w:before="17"/>
        <w:ind w:left="120"/>
        <w:rPr>
          <w:sz w:val="34"/>
          <w:szCs w:val="34"/>
        </w:rPr>
      </w:pPr>
      <w:r>
        <w:pict w14:anchorId="1CCBA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0.75pt;margin-top:94.7pt;width:83.85pt;height:108.25pt;z-index:-251658240;mso-position-horizontal-relative:page;mso-position-vertical-relative:page">
            <v:imagedata r:id="rId5" o:title=""/>
            <w10:wrap anchorx="page" anchory="page"/>
          </v:shape>
        </w:pict>
      </w:r>
      <w:proofErr w:type="spellStart"/>
      <w:r w:rsidR="00E135C7">
        <w:rPr>
          <w:b/>
          <w:sz w:val="34"/>
          <w:szCs w:val="34"/>
        </w:rPr>
        <w:t>Suhaib</w:t>
      </w:r>
      <w:proofErr w:type="spellEnd"/>
      <w:r w:rsidR="00E135C7">
        <w:rPr>
          <w:b/>
          <w:spacing w:val="-11"/>
          <w:sz w:val="34"/>
          <w:szCs w:val="34"/>
        </w:rPr>
        <w:t xml:space="preserve"> </w:t>
      </w:r>
      <w:r w:rsidR="00E135C7">
        <w:rPr>
          <w:b/>
          <w:spacing w:val="-1"/>
          <w:sz w:val="34"/>
          <w:szCs w:val="34"/>
        </w:rPr>
        <w:t>A</w:t>
      </w:r>
      <w:r w:rsidR="00E135C7">
        <w:rPr>
          <w:b/>
          <w:spacing w:val="2"/>
          <w:sz w:val="34"/>
          <w:szCs w:val="34"/>
        </w:rPr>
        <w:t>z</w:t>
      </w:r>
      <w:r w:rsidR="00E135C7">
        <w:rPr>
          <w:b/>
          <w:spacing w:val="-1"/>
          <w:sz w:val="34"/>
          <w:szCs w:val="34"/>
        </w:rPr>
        <w:t>m</w:t>
      </w:r>
      <w:r w:rsidR="00E135C7">
        <w:rPr>
          <w:b/>
          <w:sz w:val="34"/>
          <w:szCs w:val="34"/>
        </w:rPr>
        <w:t>i</w:t>
      </w:r>
      <w:r w:rsidR="00E135C7">
        <w:rPr>
          <w:b/>
          <w:spacing w:val="-9"/>
          <w:sz w:val="34"/>
          <w:szCs w:val="34"/>
        </w:rPr>
        <w:t xml:space="preserve"> </w:t>
      </w:r>
      <w:r w:rsidR="00E135C7">
        <w:rPr>
          <w:b/>
          <w:spacing w:val="1"/>
          <w:sz w:val="34"/>
          <w:szCs w:val="34"/>
        </w:rPr>
        <w:t>A</w:t>
      </w:r>
      <w:r w:rsidR="00E135C7">
        <w:rPr>
          <w:b/>
          <w:spacing w:val="-2"/>
          <w:sz w:val="34"/>
          <w:szCs w:val="34"/>
        </w:rPr>
        <w:t>k</w:t>
      </w:r>
      <w:r w:rsidR="00E135C7">
        <w:rPr>
          <w:b/>
          <w:sz w:val="34"/>
          <w:szCs w:val="34"/>
        </w:rPr>
        <w:t>a</w:t>
      </w:r>
      <w:r w:rsidR="00E135C7">
        <w:rPr>
          <w:b/>
          <w:spacing w:val="-1"/>
          <w:sz w:val="34"/>
          <w:szCs w:val="34"/>
        </w:rPr>
        <w:t>ill</w:t>
      </w:r>
      <w:r w:rsidR="00E135C7">
        <w:rPr>
          <w:b/>
          <w:sz w:val="34"/>
          <w:szCs w:val="34"/>
        </w:rPr>
        <w:t>eh</w:t>
      </w:r>
    </w:p>
    <w:p w14:paraId="1A3AC197" w14:textId="77777777" w:rsidR="009712F2" w:rsidRDefault="00E135C7">
      <w:pPr>
        <w:spacing w:before="31"/>
        <w:ind w:left="120"/>
        <w:rPr>
          <w:sz w:val="24"/>
          <w:szCs w:val="24"/>
        </w:rPr>
      </w:pPr>
      <w:r>
        <w:rPr>
          <w:b/>
          <w:sz w:val="24"/>
          <w:szCs w:val="24"/>
        </w:rPr>
        <w:t>Civil</w:t>
      </w:r>
      <w:r>
        <w:rPr>
          <w:b/>
          <w:spacing w:val="1"/>
          <w:sz w:val="24"/>
          <w:szCs w:val="24"/>
        </w:rPr>
        <w:t xml:space="preserve"> En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z w:val="24"/>
          <w:szCs w:val="24"/>
        </w:rPr>
        <w:t>r</w:t>
      </w:r>
    </w:p>
    <w:p w14:paraId="5B216E1C" w14:textId="77777777" w:rsidR="009712F2" w:rsidRDefault="00E135C7">
      <w:pPr>
        <w:spacing w:before="1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Mobile: 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974 7773 4331</w:t>
      </w:r>
    </w:p>
    <w:p w14:paraId="2C8A011D" w14:textId="77777777" w:rsidR="009712F2" w:rsidRDefault="009712F2">
      <w:pPr>
        <w:spacing w:line="240" w:lineRule="exact"/>
        <w:rPr>
          <w:sz w:val="24"/>
          <w:szCs w:val="24"/>
        </w:rPr>
      </w:pPr>
    </w:p>
    <w:p w14:paraId="45598050" w14:textId="77777777" w:rsidR="009712F2" w:rsidRDefault="00E135C7">
      <w:pPr>
        <w:ind w:left="104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6">
        <w:r>
          <w:rPr>
            <w:sz w:val="24"/>
            <w:szCs w:val="24"/>
          </w:rPr>
          <w:t>il: su</w:t>
        </w:r>
        <w:r>
          <w:rPr>
            <w:spacing w:val="1"/>
            <w:sz w:val="24"/>
            <w:szCs w:val="24"/>
          </w:rPr>
          <w:t>h</w:t>
        </w:r>
        <w:r>
          <w:rPr>
            <w:sz w:val="24"/>
            <w:szCs w:val="24"/>
          </w:rPr>
          <w:t>ib.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k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il</w:t>
        </w:r>
        <w:r>
          <w:rPr>
            <w:spacing w:val="1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h</w:t>
        </w:r>
        <w:r>
          <w:rPr>
            <w:spacing w:val="5"/>
            <w:sz w:val="24"/>
            <w:szCs w:val="24"/>
          </w:rPr>
          <w:t>@</w:t>
        </w:r>
        <w:r>
          <w:rPr>
            <w:spacing w:val="-2"/>
            <w:sz w:val="24"/>
            <w:szCs w:val="24"/>
          </w:rPr>
          <w:t>y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hoo.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om</w:t>
        </w:r>
      </w:hyperlink>
    </w:p>
    <w:p w14:paraId="159C618B" w14:textId="77777777" w:rsidR="009712F2" w:rsidRDefault="00E135C7">
      <w:pPr>
        <w:spacing w:before="21"/>
        <w:ind w:left="104"/>
        <w:rPr>
          <w:sz w:val="24"/>
          <w:szCs w:val="24"/>
        </w:rPr>
      </w:pPr>
      <w:r>
        <w:rPr>
          <w:sz w:val="24"/>
          <w:szCs w:val="24"/>
        </w:rPr>
        <w:t>Cur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 Add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ss: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Doha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tar</w:t>
      </w:r>
    </w:p>
    <w:p w14:paraId="2B56DB3A" w14:textId="77777777" w:rsidR="009712F2" w:rsidRDefault="009712F2">
      <w:pPr>
        <w:spacing w:before="5" w:line="160" w:lineRule="exact"/>
        <w:rPr>
          <w:sz w:val="17"/>
          <w:szCs w:val="17"/>
        </w:rPr>
      </w:pPr>
    </w:p>
    <w:p w14:paraId="3E250FB8" w14:textId="77777777" w:rsidR="009712F2" w:rsidRDefault="009712F2">
      <w:pPr>
        <w:spacing w:line="200" w:lineRule="exact"/>
      </w:pPr>
    </w:p>
    <w:p w14:paraId="2ED8E2E8" w14:textId="77777777" w:rsidR="009712F2" w:rsidRDefault="009712F2">
      <w:pPr>
        <w:spacing w:line="200" w:lineRule="exact"/>
      </w:pPr>
    </w:p>
    <w:p w14:paraId="5185A8AF" w14:textId="77777777" w:rsidR="009712F2" w:rsidRDefault="009712F2">
      <w:pPr>
        <w:spacing w:line="200" w:lineRule="exact"/>
      </w:pPr>
    </w:p>
    <w:p w14:paraId="0FA52994" w14:textId="77777777" w:rsidR="009712F2" w:rsidRDefault="009712F2">
      <w:pPr>
        <w:spacing w:line="200" w:lineRule="exact"/>
      </w:pPr>
    </w:p>
    <w:p w14:paraId="4E38CABD" w14:textId="77777777" w:rsidR="009712F2" w:rsidRDefault="009712F2">
      <w:pPr>
        <w:spacing w:line="200" w:lineRule="exact"/>
      </w:pPr>
    </w:p>
    <w:p w14:paraId="73C6826F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Pers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1F5F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nf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m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io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:</w:t>
      </w:r>
    </w:p>
    <w:p w14:paraId="2186CAFF" w14:textId="77777777" w:rsidR="009712F2" w:rsidRDefault="009712F2">
      <w:pPr>
        <w:spacing w:before="7" w:line="120" w:lineRule="exact"/>
        <w:rPr>
          <w:sz w:val="12"/>
          <w:szCs w:val="12"/>
        </w:rPr>
      </w:pPr>
    </w:p>
    <w:p w14:paraId="4B26570D" w14:textId="77777777" w:rsidR="009712F2" w:rsidRDefault="009712F2">
      <w:pPr>
        <w:spacing w:line="200" w:lineRule="exact"/>
      </w:pPr>
    </w:p>
    <w:p w14:paraId="18E67354" w14:textId="77777777" w:rsidR="009712F2" w:rsidRDefault="00E135C7">
      <w:pPr>
        <w:ind w:left="54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</w:t>
      </w:r>
      <w:r>
        <w:rPr>
          <w:spacing w:val="26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s:                            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arri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</w:p>
    <w:p w14:paraId="5BE31CAE" w14:textId="77777777" w:rsidR="009712F2" w:rsidRDefault="009712F2">
      <w:pPr>
        <w:spacing w:before="15" w:line="280" w:lineRule="exact"/>
        <w:rPr>
          <w:sz w:val="28"/>
          <w:szCs w:val="28"/>
        </w:rPr>
      </w:pPr>
    </w:p>
    <w:p w14:paraId="32D01DC6" w14:textId="77777777" w:rsidR="009712F2" w:rsidRDefault="00E135C7">
      <w:pPr>
        <w:ind w:left="54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</w:t>
      </w:r>
      <w:r>
        <w:rPr>
          <w:spacing w:val="26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y:                               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an</w:t>
      </w:r>
    </w:p>
    <w:p w14:paraId="7512F13E" w14:textId="77777777" w:rsidR="009712F2" w:rsidRDefault="009712F2">
      <w:pPr>
        <w:spacing w:before="13" w:line="280" w:lineRule="exact"/>
        <w:rPr>
          <w:sz w:val="28"/>
          <w:szCs w:val="28"/>
        </w:rPr>
      </w:pPr>
    </w:p>
    <w:p w14:paraId="72BDE031" w14:textId="77777777" w:rsidR="009712F2" w:rsidRDefault="00E135C7">
      <w:pPr>
        <w:ind w:left="54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</w:t>
      </w:r>
      <w:r>
        <w:rPr>
          <w:spacing w:val="26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 Pl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:             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1"/>
          <w:sz w:val="24"/>
          <w:szCs w:val="24"/>
        </w:rPr>
        <w:t>/M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/1</w:t>
      </w:r>
      <w:r>
        <w:rPr>
          <w:rFonts w:ascii="Calibri" w:eastAsia="Calibri" w:hAnsi="Calibri" w:cs="Calibri"/>
          <w:spacing w:val="-2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sz w:val="24"/>
          <w:szCs w:val="24"/>
        </w:rPr>
        <w:t>89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</w:p>
    <w:p w14:paraId="794E9DA0" w14:textId="77777777" w:rsidR="009712F2" w:rsidRDefault="009712F2">
      <w:pPr>
        <w:spacing w:line="200" w:lineRule="exact"/>
      </w:pPr>
    </w:p>
    <w:p w14:paraId="5801FDA2" w14:textId="77777777" w:rsidR="009712F2" w:rsidRDefault="009712F2">
      <w:pPr>
        <w:spacing w:before="14" w:line="240" w:lineRule="exact"/>
        <w:rPr>
          <w:sz w:val="24"/>
          <w:szCs w:val="24"/>
        </w:rPr>
      </w:pPr>
    </w:p>
    <w:p w14:paraId="5F6C0917" w14:textId="77777777" w:rsidR="009712F2" w:rsidRDefault="00E135C7">
      <w:pPr>
        <w:spacing w:line="320" w:lineRule="exact"/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Objec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ive:</w:t>
      </w:r>
    </w:p>
    <w:p w14:paraId="4EA59E02" w14:textId="77777777" w:rsidR="009712F2" w:rsidRDefault="009712F2">
      <w:pPr>
        <w:spacing w:before="5" w:line="140" w:lineRule="exact"/>
        <w:rPr>
          <w:sz w:val="14"/>
          <w:szCs w:val="14"/>
        </w:rPr>
      </w:pPr>
    </w:p>
    <w:p w14:paraId="42AB86B9" w14:textId="77777777" w:rsidR="009712F2" w:rsidRDefault="009712F2">
      <w:pPr>
        <w:spacing w:line="200" w:lineRule="exact"/>
      </w:pPr>
    </w:p>
    <w:p w14:paraId="495C326F" w14:textId="77777777" w:rsidR="009712F2" w:rsidRDefault="00E135C7">
      <w:pPr>
        <w:spacing w:before="16" w:line="247" w:lineRule="auto"/>
        <w:ind w:left="476" w:right="76" w:hanging="1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fess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 as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crease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 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tas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7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- 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qu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7107B43F" w14:textId="77777777" w:rsidR="009712F2" w:rsidRDefault="009712F2">
      <w:pPr>
        <w:spacing w:line="200" w:lineRule="exact"/>
      </w:pPr>
    </w:p>
    <w:p w14:paraId="4F9AD29E" w14:textId="77777777" w:rsidR="009712F2" w:rsidRDefault="009712F2">
      <w:pPr>
        <w:spacing w:before="14" w:line="220" w:lineRule="exact"/>
        <w:rPr>
          <w:sz w:val="22"/>
          <w:szCs w:val="22"/>
        </w:rPr>
      </w:pPr>
    </w:p>
    <w:p w14:paraId="018EC973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Educ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n:</w:t>
      </w:r>
    </w:p>
    <w:p w14:paraId="5DD2F048" w14:textId="77777777" w:rsidR="009712F2" w:rsidRDefault="009712F2">
      <w:pPr>
        <w:spacing w:line="200" w:lineRule="exact"/>
      </w:pPr>
    </w:p>
    <w:p w14:paraId="0058DA25" w14:textId="77777777" w:rsidR="009712F2" w:rsidRDefault="009712F2">
      <w:pPr>
        <w:spacing w:before="14" w:line="200" w:lineRule="exact"/>
      </w:pPr>
    </w:p>
    <w:p w14:paraId="6BB5702A" w14:textId="69F42480" w:rsidR="009712F2" w:rsidRDefault="00E135C7">
      <w:pPr>
        <w:ind w:left="466" w:right="430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tific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egre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----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7)</w:t>
      </w:r>
    </w:p>
    <w:p w14:paraId="2A9CFA57" w14:textId="77777777" w:rsidR="009712F2" w:rsidRDefault="009712F2">
      <w:pPr>
        <w:spacing w:before="3" w:line="120" w:lineRule="exact"/>
        <w:rPr>
          <w:sz w:val="12"/>
          <w:szCs w:val="12"/>
        </w:rPr>
      </w:pPr>
    </w:p>
    <w:p w14:paraId="633C9FDD" w14:textId="56292DA5" w:rsidR="009712F2" w:rsidRDefault="00E135C7">
      <w:pPr>
        <w:ind w:left="466" w:right="5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–(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sz w:val="22"/>
          <w:szCs w:val="22"/>
        </w:rPr>
        <w:t>l-Bal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a'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sz w:val="22"/>
          <w:szCs w:val="22"/>
        </w:rPr>
        <w:t>lied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----(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2)</w:t>
      </w:r>
    </w:p>
    <w:p w14:paraId="27CDCD55" w14:textId="77777777" w:rsidR="009712F2" w:rsidRDefault="009712F2">
      <w:pPr>
        <w:spacing w:line="200" w:lineRule="exact"/>
      </w:pPr>
    </w:p>
    <w:p w14:paraId="63399C6E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Ex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nc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s:</w:t>
      </w:r>
    </w:p>
    <w:p w14:paraId="34330480" w14:textId="77777777" w:rsidR="009712F2" w:rsidRDefault="009712F2">
      <w:pPr>
        <w:spacing w:before="2" w:line="140" w:lineRule="exact"/>
        <w:rPr>
          <w:sz w:val="14"/>
          <w:szCs w:val="14"/>
        </w:rPr>
      </w:pPr>
    </w:p>
    <w:p w14:paraId="6880E97D" w14:textId="3D10768B" w:rsidR="00E135C7" w:rsidRDefault="00E135C7" w:rsidP="00E135C7">
      <w:pPr>
        <w:ind w:left="840" w:right="290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)  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Business Development</w:t>
      </w:r>
      <w:r>
        <w:rPr>
          <w:rFonts w:ascii="Calibri" w:eastAsia="Calibri" w:hAnsi="Calibri" w:cs="Calibri"/>
          <w:b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Badail Metal</w:t>
      </w:r>
      <w:r w:rsidR="00F14DF6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Industries </w:t>
      </w:r>
      <w:r>
        <w:rPr>
          <w:rFonts w:ascii="Calibri" w:eastAsia="Calibri" w:hAnsi="Calibri" w:cs="Calibri"/>
          <w:b/>
          <w:sz w:val="22"/>
          <w:szCs w:val="22"/>
        </w:rPr>
        <w:t>since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Dec 2019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w</w:t>
      </w:r>
    </w:p>
    <w:p w14:paraId="2A3D5E26" w14:textId="71FBA482" w:rsidR="00E135C7" w:rsidRDefault="00E135C7" w:rsidP="00E135C7">
      <w:pPr>
        <w:spacing w:before="86"/>
        <w:ind w:left="82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Creating and Implementing business strategies for the organization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6AA83A6" w14:textId="77777777" w:rsidR="00E135C7" w:rsidRDefault="00E135C7" w:rsidP="00E135C7">
      <w:pPr>
        <w:spacing w:before="86"/>
        <w:ind w:left="826"/>
        <w:rPr>
          <w:rFonts w:ascii="Calibri" w:eastAsia="Calibri" w:hAnsi="Calibri" w:cs="Calibri"/>
          <w:sz w:val="24"/>
          <w:szCs w:val="24"/>
        </w:rPr>
      </w:pPr>
    </w:p>
    <w:p w14:paraId="550F33E5" w14:textId="2A786A27" w:rsidR="009712F2" w:rsidRDefault="00E135C7">
      <w:pPr>
        <w:ind w:left="840" w:right="290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)  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ADI</w:t>
      </w:r>
      <w:r>
        <w:rPr>
          <w:rFonts w:ascii="Calibri" w:eastAsia="Calibri" w:hAnsi="Calibri" w:cs="Calibri"/>
          <w:b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ks 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8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Dec 2019</w:t>
      </w:r>
    </w:p>
    <w:p w14:paraId="4346B3E7" w14:textId="00A374F1" w:rsidR="009712F2" w:rsidRDefault="00E135C7">
      <w:pPr>
        <w:spacing w:before="84"/>
        <w:ind w:left="466" w:right="720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>Resp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color w:val="001F5F"/>
          <w:sz w:val="24"/>
          <w:szCs w:val="24"/>
        </w:rPr>
        <w:t>si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1F5F"/>
          <w:sz w:val="24"/>
          <w:szCs w:val="24"/>
        </w:rPr>
        <w:t>i</w:t>
      </w:r>
      <w:r>
        <w:rPr>
          <w:rFonts w:ascii="Calibri" w:eastAsia="Calibri" w:hAnsi="Calibri" w:cs="Calibri"/>
          <w:color w:val="001F5F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color w:val="001F5F"/>
          <w:sz w:val="24"/>
          <w:szCs w:val="24"/>
        </w:rPr>
        <w:t>i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1F5F"/>
          <w:sz w:val="24"/>
          <w:szCs w:val="24"/>
        </w:rPr>
        <w:t>ies</w:t>
      </w:r>
    </w:p>
    <w:p w14:paraId="0A708B59" w14:textId="77777777" w:rsidR="009712F2" w:rsidRDefault="00E135C7">
      <w:pPr>
        <w:spacing w:before="86"/>
        <w:ind w:left="82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men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1A9E946D" w14:textId="77777777" w:rsidR="009712F2" w:rsidRDefault="00E135C7">
      <w:pPr>
        <w:tabs>
          <w:tab w:val="left" w:pos="1180"/>
        </w:tabs>
        <w:ind w:left="1186" w:right="245" w:hanging="3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>•</w:t>
      </w:r>
      <w:r>
        <w:rPr>
          <w:sz w:val="18"/>
          <w:szCs w:val="18"/>
        </w:rPr>
        <w:tab/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iries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50B0CAD3" w14:textId="77777777" w:rsidR="009712F2" w:rsidRDefault="00E135C7">
      <w:pPr>
        <w:spacing w:line="280" w:lineRule="exact"/>
        <w:ind w:left="826"/>
        <w:rPr>
          <w:rFonts w:ascii="Calibri" w:eastAsia="Calibri" w:hAnsi="Calibri" w:cs="Calibri"/>
          <w:sz w:val="24"/>
          <w:szCs w:val="24"/>
        </w:rPr>
      </w:pPr>
      <w:r>
        <w:rPr>
          <w:w w:val="131"/>
          <w:position w:val="1"/>
          <w:sz w:val="18"/>
          <w:szCs w:val="18"/>
        </w:rPr>
        <w:t xml:space="preserve">•   </w:t>
      </w:r>
      <w:r>
        <w:rPr>
          <w:spacing w:val="41"/>
          <w:w w:val="13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s.</w:t>
      </w:r>
    </w:p>
    <w:p w14:paraId="2961E775" w14:textId="5DFC11A3" w:rsidR="009712F2" w:rsidRDefault="00E135C7">
      <w:pPr>
        <w:ind w:left="82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&amp;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ly,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men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2BF92F13" w14:textId="77777777" w:rsidR="009712F2" w:rsidRDefault="00E135C7">
      <w:pPr>
        <w:spacing w:before="2"/>
        <w:ind w:left="82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 of 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0352324" w14:textId="77777777" w:rsidR="009712F2" w:rsidRDefault="00E135C7">
      <w:pPr>
        <w:spacing w:before="60"/>
        <w:ind w:left="1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lastRenderedPageBreak/>
        <w:t>-</w:t>
      </w:r>
      <w:r>
        <w:rPr>
          <w:rFonts w:ascii="Calibri" w:eastAsia="Calibri" w:hAnsi="Calibri" w:cs="Calibri"/>
          <w:color w:val="001F5F"/>
          <w:sz w:val="24"/>
          <w:szCs w:val="24"/>
        </w:rPr>
        <w:t>P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1F5F"/>
          <w:sz w:val="24"/>
          <w:szCs w:val="24"/>
        </w:rPr>
        <w:t>o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color w:val="001F5F"/>
          <w:sz w:val="24"/>
          <w:szCs w:val="24"/>
        </w:rPr>
        <w:t>e</w:t>
      </w:r>
      <w:r>
        <w:rPr>
          <w:rFonts w:ascii="Calibri" w:eastAsia="Calibri" w:hAnsi="Calibri" w:cs="Calibri"/>
          <w:color w:val="001F5F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color w:val="001F5F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1F5F"/>
          <w:sz w:val="24"/>
          <w:szCs w:val="24"/>
        </w:rPr>
        <w:t>s:</w:t>
      </w:r>
    </w:p>
    <w:p w14:paraId="2191EC67" w14:textId="77777777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ALJ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g.</w:t>
      </w:r>
    </w:p>
    <w:p w14:paraId="7626FA77" w14:textId="77777777" w:rsidR="009712F2" w:rsidRDefault="00E135C7">
      <w:pPr>
        <w:ind w:left="46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s at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oha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OMOPAN</w:t>
      </w:r>
    </w:p>
    <w:p w14:paraId="50639945" w14:textId="77777777" w:rsidR="009712F2" w:rsidRDefault="00E135C7">
      <w:pPr>
        <w:ind w:left="46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Qa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iversi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OJA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R.</w:t>
      </w:r>
    </w:p>
    <w:p w14:paraId="17FBD797" w14:textId="77777777" w:rsidR="009712F2" w:rsidRDefault="00E135C7">
      <w:pPr>
        <w:ind w:left="46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owers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 Hil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el.</w:t>
      </w:r>
    </w:p>
    <w:p w14:paraId="338A886F" w14:textId="77777777" w:rsidR="009712F2" w:rsidRDefault="00E135C7">
      <w:pPr>
        <w:ind w:left="466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18"/>
          <w:szCs w:val="18"/>
        </w:rPr>
        <w:t xml:space="preserve">•   </w:t>
      </w:r>
      <w:r>
        <w:rPr>
          <w:spacing w:val="41"/>
          <w:w w:val="1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as.</w:t>
      </w:r>
    </w:p>
    <w:p w14:paraId="0EC7C431" w14:textId="77777777" w:rsidR="009712F2" w:rsidRDefault="009712F2">
      <w:pPr>
        <w:spacing w:before="8" w:line="240" w:lineRule="exact"/>
        <w:rPr>
          <w:sz w:val="24"/>
          <w:szCs w:val="24"/>
        </w:rPr>
      </w:pPr>
    </w:p>
    <w:p w14:paraId="20BE3AB5" w14:textId="50A95BD2" w:rsidR="009712F2" w:rsidRDefault="00E135C7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>Owner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DA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p</w:t>
      </w:r>
    </w:p>
    <w:p w14:paraId="521D6B4A" w14:textId="6B2BC723" w:rsidR="009712F2" w:rsidRDefault="00E135C7" w:rsidP="00E135C7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Qatar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0/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ril</w:t>
      </w:r>
      <w:r>
        <w:rPr>
          <w:rFonts w:ascii="Calibri" w:eastAsia="Calibri" w:hAnsi="Calibri" w:cs="Calibri"/>
          <w:spacing w:val="2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18.</w:t>
      </w:r>
    </w:p>
    <w:p w14:paraId="4DA9D39E" w14:textId="77777777" w:rsidR="009712F2" w:rsidRDefault="009712F2">
      <w:pPr>
        <w:spacing w:before="4" w:line="140" w:lineRule="exact"/>
        <w:rPr>
          <w:sz w:val="14"/>
          <w:szCs w:val="14"/>
        </w:rPr>
      </w:pPr>
    </w:p>
    <w:p w14:paraId="07283728" w14:textId="77777777" w:rsidR="009712F2" w:rsidRDefault="009712F2">
      <w:pPr>
        <w:spacing w:line="200" w:lineRule="exact"/>
      </w:pPr>
    </w:p>
    <w:p w14:paraId="2CD8BC72" w14:textId="77777777" w:rsidR="009712F2" w:rsidRDefault="00E135C7">
      <w:pPr>
        <w:ind w:left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 xml:space="preserve">-    </w:t>
      </w:r>
      <w:r>
        <w:rPr>
          <w:rFonts w:ascii="Calibri" w:eastAsia="Calibri" w:hAnsi="Calibri" w:cs="Calibri"/>
          <w:color w:val="001F5F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ib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s:</w:t>
      </w:r>
    </w:p>
    <w:p w14:paraId="11C21CC3" w14:textId="77777777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y’s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5ED612EB" w14:textId="77777777" w:rsidR="009712F2" w:rsidRDefault="00E135C7">
      <w:pPr>
        <w:spacing w:before="57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esign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gress.</w:t>
      </w:r>
    </w:p>
    <w:p w14:paraId="55A0B668" w14:textId="77777777" w:rsidR="009712F2" w:rsidRDefault="00E135C7">
      <w:pPr>
        <w:spacing w:before="86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).</w:t>
      </w:r>
    </w:p>
    <w:p w14:paraId="1182A959" w14:textId="77777777" w:rsidR="009712F2" w:rsidRDefault="00E135C7">
      <w:pPr>
        <w:spacing w:before="84"/>
        <w:ind w:left="466" w:right="1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ent</w:t>
      </w:r>
      <w:r>
        <w:rPr>
          <w:rFonts w:ascii="Calibri" w:eastAsia="Calibri" w:hAnsi="Calibri" w:cs="Calibri"/>
          <w:sz w:val="24"/>
          <w:szCs w:val="24"/>
        </w:rPr>
        <w:t>al age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CA76E95" w14:textId="7A3BABBD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my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1E4A2D43" w14:textId="77777777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1EB722BB" w14:textId="77777777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72BC2D08" w14:textId="77777777" w:rsidR="009712F2" w:rsidRDefault="009712F2">
      <w:pPr>
        <w:spacing w:line="200" w:lineRule="exact"/>
      </w:pPr>
    </w:p>
    <w:p w14:paraId="38188896" w14:textId="77777777" w:rsidR="009712F2" w:rsidRDefault="009712F2">
      <w:pPr>
        <w:spacing w:before="17" w:line="220" w:lineRule="exact"/>
        <w:rPr>
          <w:sz w:val="22"/>
          <w:szCs w:val="22"/>
        </w:rPr>
      </w:pPr>
    </w:p>
    <w:p w14:paraId="203CC5ED" w14:textId="77777777" w:rsidR="009712F2" w:rsidRDefault="00E135C7">
      <w:pPr>
        <w:ind w:left="1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 xml:space="preserve">-   </w:t>
      </w:r>
      <w:r>
        <w:rPr>
          <w:rFonts w:ascii="Calibri" w:eastAsia="Calibri" w:hAnsi="Calibri" w:cs="Calibri"/>
          <w:color w:val="001F5F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Pro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1F5F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:</w:t>
      </w:r>
    </w:p>
    <w:p w14:paraId="5681C9FF" w14:textId="1DA2B171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(70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villa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C2F1E9E" w14:textId="4B83D38B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OH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16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villa</w:t>
      </w:r>
      <w:r>
        <w:rPr>
          <w:rFonts w:ascii="Calibri" w:eastAsia="Calibri" w:hAnsi="Calibri" w:cs="Calibri"/>
          <w:spacing w:val="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6B66B37" w14:textId="77777777" w:rsidR="009712F2" w:rsidRDefault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nti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 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y.</w:t>
      </w:r>
    </w:p>
    <w:p w14:paraId="55151F49" w14:textId="265E0E1C" w:rsidR="00E135C7" w:rsidRDefault="00E135C7" w:rsidP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so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WAKRA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y.</w:t>
      </w:r>
    </w:p>
    <w:p w14:paraId="015012CE" w14:textId="77777777" w:rsidR="00E135C7" w:rsidRDefault="00E135C7" w:rsidP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</w:p>
    <w:p w14:paraId="19CC2FB9" w14:textId="70B362C7" w:rsidR="009712F2" w:rsidRDefault="00E135C7" w:rsidP="00E135C7">
      <w:pPr>
        <w:spacing w:before="84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)  </w:t>
      </w:r>
      <w:r>
        <w:rPr>
          <w:rFonts w:ascii="Calibri" w:eastAsia="Calibri" w:hAnsi="Calibri" w:cs="Calibri"/>
          <w:b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roup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at</w:t>
      </w:r>
    </w:p>
    <w:p w14:paraId="494F9051" w14:textId="77777777" w:rsidR="009712F2" w:rsidRDefault="00E135C7">
      <w:pPr>
        <w:spacing w:before="19"/>
        <w:ind w:left="4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01/</w:t>
      </w:r>
      <w:r>
        <w:rPr>
          <w:rFonts w:ascii="Calibri" w:eastAsia="Calibri" w:hAnsi="Calibri" w:cs="Calibri"/>
          <w:sz w:val="24"/>
          <w:szCs w:val="24"/>
        </w:rPr>
        <w:t>Fe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/2</w:t>
      </w:r>
      <w:r>
        <w:rPr>
          <w:rFonts w:ascii="Calibri" w:eastAsia="Calibri" w:hAnsi="Calibri" w:cs="Calibri"/>
          <w:spacing w:val="1"/>
          <w:sz w:val="24"/>
          <w:szCs w:val="24"/>
        </w:rPr>
        <w:t>01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C60518A" w14:textId="77777777" w:rsidR="009712F2" w:rsidRDefault="009712F2">
      <w:pPr>
        <w:spacing w:before="6" w:line="180" w:lineRule="exact"/>
        <w:rPr>
          <w:sz w:val="18"/>
          <w:szCs w:val="18"/>
        </w:rPr>
      </w:pPr>
    </w:p>
    <w:p w14:paraId="6624D400" w14:textId="77777777" w:rsidR="009712F2" w:rsidRDefault="009712F2">
      <w:pPr>
        <w:spacing w:line="200" w:lineRule="exact"/>
      </w:pPr>
    </w:p>
    <w:p w14:paraId="2DE5FF09" w14:textId="77777777" w:rsidR="009712F2" w:rsidRDefault="00E135C7">
      <w:pPr>
        <w:ind w:left="3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>-</w:t>
      </w:r>
      <w:r>
        <w:rPr>
          <w:rFonts w:ascii="Calibri" w:eastAsia="Calibri" w:hAnsi="Calibri" w:cs="Calibri"/>
          <w:color w:val="001F5F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li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s:</w:t>
      </w:r>
    </w:p>
    <w:p w14:paraId="6B75B97C" w14:textId="77777777" w:rsidR="009712F2" w:rsidRDefault="00E135C7">
      <w:pPr>
        <w:spacing w:before="86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 wh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50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oyee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1E59B340" w14:textId="77777777" w:rsidR="009712F2" w:rsidRDefault="00E135C7">
      <w:pPr>
        <w:spacing w:before="16"/>
        <w:ind w:left="7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vy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23E529F" w14:textId="77777777" w:rsidR="009712F2" w:rsidRDefault="00E135C7">
      <w:pPr>
        <w:spacing w:before="57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y’s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5BF49CB0" w14:textId="77777777" w:rsidR="009712F2" w:rsidRDefault="00E135C7">
      <w:pPr>
        <w:spacing w:before="57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artm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522C00C0" w14:textId="77777777" w:rsidR="009712F2" w:rsidRDefault="00E135C7">
      <w:pPr>
        <w:spacing w:before="60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rep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artme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D25A667" w14:textId="77777777" w:rsidR="009712F2" w:rsidRDefault="00E135C7">
      <w:pPr>
        <w:spacing w:before="57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ts.</w:t>
      </w:r>
    </w:p>
    <w:p w14:paraId="286DC9C3" w14:textId="77777777" w:rsidR="009712F2" w:rsidRDefault="009712F2">
      <w:pPr>
        <w:spacing w:before="8" w:line="140" w:lineRule="exact"/>
        <w:rPr>
          <w:sz w:val="14"/>
          <w:szCs w:val="14"/>
        </w:rPr>
      </w:pPr>
    </w:p>
    <w:p w14:paraId="762FB3DE" w14:textId="77777777" w:rsidR="009712F2" w:rsidRDefault="00E135C7">
      <w:pPr>
        <w:ind w:left="3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>-</w:t>
      </w:r>
      <w:r>
        <w:rPr>
          <w:rFonts w:ascii="Calibri" w:eastAsia="Calibri" w:hAnsi="Calibri" w:cs="Calibri"/>
          <w:color w:val="001F5F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Pro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s:</w:t>
      </w:r>
    </w:p>
    <w:p w14:paraId="1F145272" w14:textId="77777777" w:rsidR="009712F2" w:rsidRDefault="00E135C7">
      <w:pPr>
        <w:spacing w:before="84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18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Acres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a.</w:t>
      </w:r>
    </w:p>
    <w:p w14:paraId="69ABB08F" w14:textId="77777777" w:rsidR="009712F2" w:rsidRDefault="00E135C7">
      <w:pPr>
        <w:spacing w:before="57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oy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z w:val="24"/>
          <w:szCs w:val="24"/>
        </w:rPr>
        <w:t>s’ cam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AA15349" w14:textId="77777777" w:rsidR="009712F2" w:rsidRDefault="00E135C7">
      <w:pPr>
        <w:spacing w:before="57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ffi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es.</w:t>
      </w:r>
    </w:p>
    <w:p w14:paraId="4CC72DE1" w14:textId="62724507" w:rsidR="009712F2" w:rsidRPr="00E135C7" w:rsidRDefault="00E135C7" w:rsidP="00E135C7">
      <w:pPr>
        <w:spacing w:before="60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ntre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C4040A9" w14:textId="5E109129" w:rsidR="009712F2" w:rsidRDefault="00E135C7">
      <w:pPr>
        <w:ind w:lef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5</w:t>
      </w:r>
      <w:r>
        <w:rPr>
          <w:rFonts w:ascii="Calibri" w:eastAsia="Calibri" w:hAnsi="Calibri" w:cs="Calibri"/>
          <w:b/>
          <w:sz w:val="22"/>
          <w:szCs w:val="22"/>
        </w:rPr>
        <w:t xml:space="preserve">)  </w:t>
      </w:r>
      <w:r>
        <w:rPr>
          <w:rFonts w:ascii="Calibri" w:eastAsia="Calibri" w:hAnsi="Calibri" w:cs="Calibri"/>
          <w:b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*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MI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any</w:t>
      </w:r>
      <w:r>
        <w:rPr>
          <w:rFonts w:ascii="Calibri" w:eastAsia="Calibri" w:hAnsi="Calibri" w:cs="Calibri"/>
          <w:b/>
          <w:sz w:val="22"/>
          <w:szCs w:val="22"/>
        </w:rPr>
        <w:t>*)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sz w:val="22"/>
          <w:szCs w:val="22"/>
        </w:rPr>
        <w:t>fr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</w:p>
    <w:p w14:paraId="57FD7A6B" w14:textId="77777777" w:rsidR="009712F2" w:rsidRDefault="00E135C7">
      <w:pPr>
        <w:spacing w:before="26"/>
        <w:ind w:left="4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01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ntil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ril/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3.</w:t>
      </w:r>
    </w:p>
    <w:p w14:paraId="324E51B5" w14:textId="77777777" w:rsidR="009712F2" w:rsidRDefault="009712F2">
      <w:pPr>
        <w:spacing w:before="5" w:line="160" w:lineRule="exact"/>
        <w:rPr>
          <w:sz w:val="17"/>
          <w:szCs w:val="17"/>
        </w:rPr>
      </w:pPr>
    </w:p>
    <w:p w14:paraId="01A169BE" w14:textId="77777777" w:rsidR="009712F2" w:rsidRDefault="009712F2">
      <w:pPr>
        <w:spacing w:line="200" w:lineRule="exact"/>
      </w:pPr>
    </w:p>
    <w:p w14:paraId="28626176" w14:textId="77777777" w:rsidR="009712F2" w:rsidRDefault="00E135C7">
      <w:pPr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 xml:space="preserve">-  </w:t>
      </w:r>
      <w:r>
        <w:rPr>
          <w:rFonts w:ascii="Calibri" w:eastAsia="Calibri" w:hAnsi="Calibri" w:cs="Calibri"/>
          <w:color w:val="001F5F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ib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s:</w:t>
      </w:r>
    </w:p>
    <w:p w14:paraId="6141B1A0" w14:textId="77777777" w:rsidR="009712F2" w:rsidRDefault="00E135C7">
      <w:pPr>
        <w:spacing w:before="84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ies’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30483096" w14:textId="77777777" w:rsidR="009712F2" w:rsidRDefault="00E135C7">
      <w:pPr>
        <w:spacing w:before="60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ye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 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5C7CCA66" w14:textId="77777777" w:rsidR="009712F2" w:rsidRDefault="00E135C7">
      <w:pPr>
        <w:spacing w:before="84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3A6D9813" w14:textId="77777777" w:rsidR="009712F2" w:rsidRDefault="00E135C7">
      <w:pPr>
        <w:spacing w:before="84"/>
        <w:ind w:left="3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gress.</w:t>
      </w:r>
    </w:p>
    <w:p w14:paraId="196FF5C2" w14:textId="77777777" w:rsidR="009712F2" w:rsidRDefault="009712F2">
      <w:pPr>
        <w:spacing w:before="8" w:line="140" w:lineRule="exact"/>
        <w:rPr>
          <w:sz w:val="14"/>
          <w:szCs w:val="14"/>
        </w:rPr>
      </w:pPr>
    </w:p>
    <w:p w14:paraId="7733D9AE" w14:textId="77777777" w:rsidR="009712F2" w:rsidRDefault="009712F2">
      <w:pPr>
        <w:spacing w:line="200" w:lineRule="exact"/>
      </w:pPr>
    </w:p>
    <w:p w14:paraId="1B32EFFC" w14:textId="77777777" w:rsidR="009712F2" w:rsidRDefault="00E135C7">
      <w:pPr>
        <w:ind w:left="75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1F5F"/>
          <w:sz w:val="24"/>
          <w:szCs w:val="24"/>
        </w:rPr>
        <w:t xml:space="preserve">-   </w:t>
      </w:r>
      <w:r>
        <w:rPr>
          <w:rFonts w:ascii="Calibri" w:eastAsia="Calibri" w:hAnsi="Calibri" w:cs="Calibri"/>
          <w:color w:val="001F5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Pro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color w:val="001F5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1F5F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1F5F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1F5F"/>
          <w:sz w:val="24"/>
          <w:szCs w:val="24"/>
        </w:rPr>
        <w:t>:</w:t>
      </w:r>
    </w:p>
    <w:p w14:paraId="0C2D4F1F" w14:textId="77777777" w:rsidR="009712F2" w:rsidRDefault="00E135C7">
      <w:pPr>
        <w:spacing w:before="84"/>
        <w:ind w:left="75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es.</w:t>
      </w:r>
    </w:p>
    <w:p w14:paraId="4141110F" w14:textId="77777777" w:rsidR="009712F2" w:rsidRDefault="00E135C7">
      <w:pPr>
        <w:spacing w:before="57"/>
        <w:ind w:left="75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2C1186B2" w14:textId="05180A22" w:rsidR="00E135C7" w:rsidRDefault="00E135C7" w:rsidP="00E135C7">
      <w:pPr>
        <w:spacing w:before="57"/>
        <w:ind w:left="754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ffi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es.</w:t>
      </w:r>
    </w:p>
    <w:p w14:paraId="201BAB82" w14:textId="5A944496" w:rsidR="009712F2" w:rsidRDefault="00E135C7" w:rsidP="00E135C7">
      <w:pPr>
        <w:spacing w:before="57"/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6)  </w:t>
      </w:r>
      <w:r>
        <w:rPr>
          <w:rFonts w:ascii="Calibri" w:eastAsia="Calibri" w:hAnsi="Calibri" w:cs="Calibri"/>
          <w:b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AJAL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–</w:t>
      </w:r>
    </w:p>
    <w:p w14:paraId="608F5CB0" w14:textId="7D4BDC5F" w:rsidR="009712F2" w:rsidRDefault="00E135C7">
      <w:pPr>
        <w:spacing w:before="23"/>
        <w:ind w:left="8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Jo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dan</w:t>
      </w:r>
      <w:r>
        <w:rPr>
          <w:rFonts w:ascii="Calibri" w:eastAsia="Calibri" w:hAnsi="Calibri" w:cs="Calibri"/>
          <w:sz w:val="22"/>
          <w:szCs w:val="22"/>
        </w:rPr>
        <w:t>, 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/2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6/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9"/>
          <w:sz w:val="22"/>
          <w:szCs w:val="22"/>
        </w:rPr>
        <w:t>.</w:t>
      </w:r>
    </w:p>
    <w:p w14:paraId="3BC14C52" w14:textId="77777777" w:rsidR="009712F2" w:rsidRDefault="009712F2">
      <w:pPr>
        <w:spacing w:before="2" w:line="260" w:lineRule="exact"/>
        <w:rPr>
          <w:sz w:val="26"/>
          <w:szCs w:val="26"/>
        </w:rPr>
      </w:pPr>
    </w:p>
    <w:p w14:paraId="0199C3D4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Pers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Ch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is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ti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s:</w:t>
      </w:r>
    </w:p>
    <w:p w14:paraId="02FA4DEC" w14:textId="77777777" w:rsidR="009712F2" w:rsidRDefault="009712F2">
      <w:pPr>
        <w:spacing w:before="18" w:line="200" w:lineRule="exact"/>
      </w:pPr>
    </w:p>
    <w:p w14:paraId="578C0929" w14:textId="3A177B18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Sel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ersist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C7BC9FD" w14:textId="77777777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unicati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ershi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skills.</w:t>
      </w:r>
    </w:p>
    <w:p w14:paraId="39ACE741" w14:textId="77777777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aly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skills.</w:t>
      </w:r>
    </w:p>
    <w:p w14:paraId="1576A8E7" w14:textId="77777777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nm</w:t>
      </w:r>
      <w:r>
        <w:rPr>
          <w:rFonts w:ascii="Calibri" w:eastAsia="Calibri" w:hAnsi="Calibri" w:cs="Calibri"/>
          <w:sz w:val="22"/>
          <w:szCs w:val="22"/>
        </w:rPr>
        <w:t>ent</w:t>
      </w:r>
    </w:p>
    <w:p w14:paraId="39CB736C" w14:textId="77777777" w:rsidR="009712F2" w:rsidRDefault="009712F2">
      <w:pPr>
        <w:spacing w:before="15" w:line="200" w:lineRule="exact"/>
      </w:pPr>
    </w:p>
    <w:p w14:paraId="4D17D8D7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Tec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ic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sk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s:</w:t>
      </w:r>
    </w:p>
    <w:p w14:paraId="26E68B72" w14:textId="77777777" w:rsidR="009712F2" w:rsidRDefault="009712F2">
      <w:pPr>
        <w:spacing w:before="1" w:line="180" w:lineRule="exact"/>
        <w:rPr>
          <w:sz w:val="19"/>
          <w:szCs w:val="19"/>
        </w:rPr>
      </w:pPr>
    </w:p>
    <w:p w14:paraId="758057FF" w14:textId="77777777" w:rsidR="009712F2" w:rsidRDefault="009712F2">
      <w:pPr>
        <w:spacing w:line="200" w:lineRule="exact"/>
      </w:pPr>
    </w:p>
    <w:p w14:paraId="57BCCBB2" w14:textId="77777777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kills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0FDEFE86" w14:textId="77777777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FFEC246" w14:textId="335D1165" w:rsidR="009712F2" w:rsidRDefault="00E135C7" w:rsidP="00E135C7">
      <w:pPr>
        <w:ind w:left="754"/>
        <w:rPr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0D264572" w14:textId="62AFA512" w:rsidR="009712F2" w:rsidRDefault="00E135C7" w:rsidP="00E135C7">
      <w:pPr>
        <w:ind w:left="754"/>
        <w:rPr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post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tensi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5"/>
          <w:sz w:val="22"/>
          <w:szCs w:val="22"/>
        </w:rPr>
        <w:t>)</w:t>
      </w:r>
    </w:p>
    <w:p w14:paraId="7248B37E" w14:textId="54C33309" w:rsidR="009712F2" w:rsidRDefault="00E135C7" w:rsidP="00E135C7">
      <w:pPr>
        <w:ind w:left="754"/>
        <w:rPr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A1AEB85" w14:textId="1E17E38C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for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nt</w:t>
      </w:r>
      <w:r>
        <w:rPr>
          <w:rFonts w:ascii="Calibri" w:eastAsia="Calibri" w:hAnsi="Calibri" w:cs="Calibri"/>
          <w:spacing w:val="-13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5CA4C2C" w14:textId="77777777" w:rsidR="009712F2" w:rsidRDefault="009712F2">
      <w:pPr>
        <w:spacing w:before="1" w:line="180" w:lineRule="exact"/>
        <w:rPr>
          <w:sz w:val="18"/>
          <w:szCs w:val="18"/>
        </w:rPr>
      </w:pPr>
    </w:p>
    <w:p w14:paraId="537EF6A3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oje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:</w:t>
      </w:r>
    </w:p>
    <w:p w14:paraId="48C8B0D1" w14:textId="77777777" w:rsidR="009712F2" w:rsidRDefault="009712F2">
      <w:pPr>
        <w:spacing w:before="4" w:line="140" w:lineRule="exact"/>
        <w:rPr>
          <w:sz w:val="15"/>
          <w:szCs w:val="15"/>
        </w:rPr>
      </w:pPr>
    </w:p>
    <w:p w14:paraId="56342774" w14:textId="77777777" w:rsidR="009712F2" w:rsidRDefault="009712F2">
      <w:pPr>
        <w:spacing w:line="200" w:lineRule="exact"/>
      </w:pPr>
    </w:p>
    <w:p w14:paraId="29DA6BB4" w14:textId="77777777" w:rsidR="009712F2" w:rsidRDefault="00E135C7">
      <w:pPr>
        <w:ind w:left="843" w:righ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'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n"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rs,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esign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3B6294B5" w14:textId="77777777" w:rsidR="009712F2" w:rsidRDefault="009712F2">
      <w:pPr>
        <w:spacing w:before="4" w:line="140" w:lineRule="exact"/>
        <w:rPr>
          <w:sz w:val="15"/>
          <w:szCs w:val="15"/>
        </w:rPr>
      </w:pPr>
    </w:p>
    <w:p w14:paraId="3C8E1347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u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1F5F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es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:</w:t>
      </w:r>
    </w:p>
    <w:p w14:paraId="31865EDD" w14:textId="77777777" w:rsidR="009712F2" w:rsidRDefault="009712F2">
      <w:pPr>
        <w:spacing w:line="200" w:lineRule="exact"/>
      </w:pPr>
    </w:p>
    <w:p w14:paraId="0AF2167C" w14:textId="77777777" w:rsidR="009712F2" w:rsidRDefault="009712F2">
      <w:pPr>
        <w:spacing w:before="11" w:line="240" w:lineRule="exact"/>
        <w:rPr>
          <w:sz w:val="24"/>
          <w:szCs w:val="24"/>
        </w:rPr>
      </w:pPr>
    </w:p>
    <w:p w14:paraId="0455507E" w14:textId="245EDAFA" w:rsidR="009712F2" w:rsidRDefault="00E135C7">
      <w:pPr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lish: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aki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7FDA326" w14:textId="54AE95AE" w:rsidR="009712F2" w:rsidRDefault="00E135C7">
      <w:pPr>
        <w:spacing w:before="49"/>
        <w:ind w:left="754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Native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3868DD8B" w14:textId="77777777" w:rsidR="009712F2" w:rsidRDefault="009712F2">
      <w:pPr>
        <w:spacing w:before="5" w:line="160" w:lineRule="exact"/>
        <w:rPr>
          <w:sz w:val="16"/>
          <w:szCs w:val="16"/>
        </w:rPr>
      </w:pPr>
    </w:p>
    <w:p w14:paraId="0EA2B02D" w14:textId="77777777" w:rsidR="009712F2" w:rsidRDefault="009712F2">
      <w:pPr>
        <w:spacing w:line="200" w:lineRule="exact"/>
      </w:pPr>
    </w:p>
    <w:p w14:paraId="124D699E" w14:textId="77777777" w:rsidR="009712F2" w:rsidRDefault="00E135C7">
      <w:pPr>
        <w:ind w:left="1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1F5F"/>
          <w:sz w:val="28"/>
          <w:szCs w:val="28"/>
        </w:rPr>
        <w:t>Ref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er</w:t>
      </w:r>
      <w:r>
        <w:rPr>
          <w:rFonts w:ascii="Calibri" w:eastAsia="Calibri" w:hAnsi="Calibri" w:cs="Calibri"/>
          <w:b/>
          <w:color w:val="001F5F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1F5F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color w:val="001F5F"/>
          <w:sz w:val="28"/>
          <w:szCs w:val="28"/>
        </w:rPr>
        <w:t>e:</w:t>
      </w:r>
    </w:p>
    <w:p w14:paraId="3ED99FE0" w14:textId="77777777" w:rsidR="009712F2" w:rsidRDefault="009712F2">
      <w:pPr>
        <w:spacing w:before="1" w:line="140" w:lineRule="exact"/>
        <w:rPr>
          <w:sz w:val="15"/>
          <w:szCs w:val="15"/>
        </w:rPr>
      </w:pPr>
    </w:p>
    <w:p w14:paraId="3DD7272C" w14:textId="77777777" w:rsidR="009712F2" w:rsidRDefault="009712F2">
      <w:pPr>
        <w:spacing w:line="200" w:lineRule="exact"/>
      </w:pPr>
    </w:p>
    <w:p w14:paraId="020691D0" w14:textId="77777777" w:rsidR="009712F2" w:rsidRDefault="00E135C7">
      <w:pPr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est</w:t>
      </w:r>
    </w:p>
    <w:sectPr w:rsidR="009712F2">
      <w:pgSz w:w="12240" w:h="15840"/>
      <w:pgMar w:top="13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732A"/>
    <w:multiLevelType w:val="multilevel"/>
    <w:tmpl w:val="E5E074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2F2"/>
    <w:rsid w:val="009712F2"/>
    <w:rsid w:val="00E135C7"/>
    <w:rsid w:val="00F1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CA0903"/>
  <w15:docId w15:val="{6AC6B669-ACF8-42AC-9C39-3BEE8789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C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1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hib.akailleh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3</cp:lastModifiedBy>
  <cp:revision>3</cp:revision>
  <dcterms:created xsi:type="dcterms:W3CDTF">2020-10-18T05:46:00Z</dcterms:created>
  <dcterms:modified xsi:type="dcterms:W3CDTF">2020-12-31T11:31:00Z</dcterms:modified>
</cp:coreProperties>
</file>